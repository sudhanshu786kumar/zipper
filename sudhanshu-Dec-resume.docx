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1883" w14:textId="7FFBCA72" w:rsidR="00E37703" w:rsidRPr="00E06484" w:rsidRDefault="00E37703" w:rsidP="00E37703">
      <w:pPr>
        <w:pStyle w:val="Title"/>
        <w:rPr>
          <w:sz w:val="40"/>
          <w:szCs w:val="40"/>
        </w:rPr>
      </w:pPr>
      <w:bookmarkStart w:id="0" w:name="_Hlk131061553"/>
      <w:r w:rsidRPr="00E06484">
        <w:rPr>
          <w:sz w:val="40"/>
          <w:szCs w:val="40"/>
        </w:rPr>
        <w:t>SUDHANSHU KUMAR</w:t>
      </w:r>
    </w:p>
    <w:p w14:paraId="5893039F" w14:textId="0E6933F0" w:rsidR="004C1DA9" w:rsidRDefault="00E37703" w:rsidP="00E06484">
      <w:pPr>
        <w:pStyle w:val="Subtitle"/>
      </w:pPr>
      <w:r>
        <w:t>FRONTEND DEVELOPER</w:t>
      </w:r>
    </w:p>
    <w:p w14:paraId="1AFEDA55" w14:textId="77777777" w:rsidR="00031E11" w:rsidRDefault="00031E11"/>
    <w:p w14:paraId="3E0AB41D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1D83EAC9" wp14:editId="68D2E99F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350D89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BAC9015" w14:textId="323B856A" w:rsidR="00031E11" w:rsidRDefault="00E37703" w:rsidP="00031E11">
      <w:pPr>
        <w:pStyle w:val="Skills"/>
      </w:pPr>
      <w:r>
        <w:t>Sudhanshu786kumar@gmail.com</w:t>
      </w:r>
      <w:r w:rsidR="00031E11" w:rsidRPr="00653945">
        <w:tab/>
      </w:r>
      <w:r>
        <w:t>8770393707</w:t>
      </w:r>
      <w:r w:rsidR="00031E11" w:rsidRPr="00653945">
        <w:tab/>
      </w:r>
    </w:p>
    <w:p w14:paraId="7DE0BF6E" w14:textId="643C5596" w:rsidR="00031E11" w:rsidRPr="004A4CB8" w:rsidRDefault="00031E11" w:rsidP="004A4CB8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7E597956" wp14:editId="4990CCC1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057AC1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321CDA72" w14:textId="77777777" w:rsidR="00031E11" w:rsidRDefault="00031E11"/>
    <w:p w14:paraId="17F50814" w14:textId="77777777" w:rsidR="004C1DA9" w:rsidRPr="004C1DA9" w:rsidRDefault="00194D4F" w:rsidP="004C1DA9">
      <w:pPr>
        <w:pStyle w:val="Subtitle"/>
      </w:pPr>
      <w:sdt>
        <w:sdtPr>
          <w:id w:val="-1403365644"/>
          <w:placeholder>
            <w:docPart w:val="814B820489F64A20AFF44F1C2E5E1803"/>
          </w:placeholder>
          <w:temporary/>
          <w:showingPlcHdr/>
          <w15:appearance w15:val="hidden"/>
        </w:sdtPr>
        <w:sdtEndPr/>
        <w:sdtContent>
          <w:r w:rsidR="004C1DA9" w:rsidRPr="004C1DA9">
            <w:t>EXPERIENCE</w:t>
          </w:r>
        </w:sdtContent>
      </w:sdt>
    </w:p>
    <w:p w14:paraId="2E43B7BD" w14:textId="77777777" w:rsidR="004C1DA9" w:rsidRDefault="004C1DA9" w:rsidP="00390248"/>
    <w:p w14:paraId="76ECAAA5" w14:textId="664FB99C" w:rsidR="004C1DA9" w:rsidRPr="0070176A" w:rsidRDefault="008F10E7" w:rsidP="00390248">
      <w:r>
        <w:t>Feb 2022- Jul 2022</w:t>
      </w:r>
      <w:r w:rsidR="004C1DA9" w:rsidRPr="0070176A">
        <w:t xml:space="preserve"> </w:t>
      </w:r>
    </w:p>
    <w:p w14:paraId="24ADA9B1" w14:textId="0BA4C221" w:rsidR="004C1DA9" w:rsidRDefault="008F10E7" w:rsidP="0047776E">
      <w:pPr>
        <w:pStyle w:val="Heading1"/>
      </w:pPr>
      <w:r>
        <w:t>Web developer Intern, Cognizant</w:t>
      </w:r>
    </w:p>
    <w:p w14:paraId="1296812F" w14:textId="5E081F6F" w:rsidR="0047776E" w:rsidRDefault="0047776E" w:rsidP="0047776E">
      <w:r>
        <w:t xml:space="preserve">Developed and designed web application with the help of technologies such as </w:t>
      </w:r>
      <w:proofErr w:type="spellStart"/>
      <w:proofErr w:type="gramStart"/>
      <w:r>
        <w:t>ReactJs</w:t>
      </w:r>
      <w:proofErr w:type="spellEnd"/>
      <w:r>
        <w:t xml:space="preserve"> ,</w:t>
      </w:r>
      <w:proofErr w:type="gramEnd"/>
      <w:r>
        <w:t xml:space="preserve"> </w:t>
      </w:r>
      <w:r w:rsidR="00A40D2B">
        <w:t xml:space="preserve">Nodejs , </w:t>
      </w:r>
      <w:proofErr w:type="spellStart"/>
      <w:r w:rsidR="00A40D2B">
        <w:t>MongoDb</w:t>
      </w:r>
      <w:proofErr w:type="spellEnd"/>
      <w:r w:rsidR="00833EA3">
        <w:t xml:space="preserve"> , REST API</w:t>
      </w:r>
      <w:r w:rsidR="00A40D2B">
        <w:t>. As a team worked enthusiastically in leading for showcasing detailed worked on various</w:t>
      </w:r>
    </w:p>
    <w:p w14:paraId="78BD46BD" w14:textId="4B5A4A13" w:rsidR="00A40D2B" w:rsidRDefault="00A40D2B" w:rsidP="0047776E">
      <w:r>
        <w:t xml:space="preserve">Projects built during the tenure which </w:t>
      </w:r>
      <w:r w:rsidR="00833EA3">
        <w:t>are.</w:t>
      </w:r>
    </w:p>
    <w:p w14:paraId="64C41E63" w14:textId="0F58DD3E" w:rsidR="00A40D2B" w:rsidRDefault="00A40D2B" w:rsidP="00A40D2B">
      <w:pPr>
        <w:pStyle w:val="ListParagraph"/>
        <w:numPr>
          <w:ilvl w:val="0"/>
          <w:numId w:val="9"/>
        </w:numPr>
      </w:pPr>
      <w:r>
        <w:t xml:space="preserve">Job Portal – Enabling user to find and apply </w:t>
      </w:r>
      <w:r w:rsidR="00833EA3">
        <w:t>jobs.</w:t>
      </w:r>
      <w:r>
        <w:t xml:space="preserve"> </w:t>
      </w:r>
    </w:p>
    <w:p w14:paraId="3FF784D2" w14:textId="486A717E" w:rsidR="00833EA3" w:rsidRDefault="00833EA3" w:rsidP="00833EA3">
      <w:pPr>
        <w:pStyle w:val="ListParagraph"/>
        <w:numPr>
          <w:ilvl w:val="0"/>
          <w:numId w:val="9"/>
        </w:numPr>
      </w:pPr>
      <w:r>
        <w:t>Movie Review- Allows user to find and add fav movies.</w:t>
      </w:r>
    </w:p>
    <w:p w14:paraId="6AD4A78F" w14:textId="77777777" w:rsidR="00833EA3" w:rsidRDefault="00833EA3" w:rsidP="00833EA3">
      <w:pPr>
        <w:ind w:left="360"/>
      </w:pPr>
    </w:p>
    <w:p w14:paraId="1EADE804" w14:textId="39800DC4" w:rsidR="00833EA3" w:rsidRDefault="00833EA3" w:rsidP="00833EA3">
      <w:r>
        <w:t>Successfully applied proper validation checks and unit tested with JEST library.</w:t>
      </w:r>
    </w:p>
    <w:p w14:paraId="131B4E28" w14:textId="77777777" w:rsidR="00A40D2B" w:rsidRPr="0047776E" w:rsidRDefault="00A40D2B" w:rsidP="0047776E"/>
    <w:p w14:paraId="3553C3A4" w14:textId="27B175FC" w:rsidR="004C1DA9" w:rsidRPr="0070176A" w:rsidRDefault="00833EA3" w:rsidP="004C1DA9">
      <w:r>
        <w:t xml:space="preserve">Aug 2022- Present </w:t>
      </w:r>
      <w:r w:rsidR="004C1DA9" w:rsidRPr="0070176A">
        <w:t xml:space="preserve"> </w:t>
      </w:r>
    </w:p>
    <w:p w14:paraId="69854A56" w14:textId="59A1A766" w:rsidR="004C1DA9" w:rsidRPr="004C1DA9" w:rsidRDefault="00833EA3" w:rsidP="004C1DA9">
      <w:pPr>
        <w:pStyle w:val="Heading1"/>
      </w:pPr>
      <w:r>
        <w:t>Jr. Frontend Developer, Cognizant</w:t>
      </w:r>
    </w:p>
    <w:p w14:paraId="5AC0C9FB" w14:textId="7E1AC674" w:rsidR="00847D16" w:rsidRDefault="00833EA3" w:rsidP="00847D16">
      <w:pPr>
        <w:tabs>
          <w:tab w:val="left" w:pos="8320"/>
        </w:tabs>
      </w:pPr>
      <w:r>
        <w:t xml:space="preserve">Worked, </w:t>
      </w:r>
      <w:r w:rsidR="00847D16">
        <w:t>developed,</w:t>
      </w:r>
      <w:r>
        <w:t xml:space="preserve"> and </w:t>
      </w:r>
      <w:r w:rsidR="00847D16">
        <w:t xml:space="preserve">assisted </w:t>
      </w:r>
      <w:r>
        <w:t>in Enhancing frontend applications</w:t>
      </w:r>
      <w:r w:rsidR="004A4CB8">
        <w:t xml:space="preserve"> using ReactJS</w:t>
      </w:r>
      <w:r w:rsidR="00847D16">
        <w:t xml:space="preserve"> alongside </w:t>
      </w:r>
      <w:r w:rsidR="00847D16">
        <w:t>collaborated</w:t>
      </w:r>
      <w:r w:rsidR="00847D16">
        <w:rPr>
          <w:b/>
          <w:bCs/>
        </w:rPr>
        <w:t xml:space="preserve"> </w:t>
      </w:r>
      <w:r w:rsidR="00847D16">
        <w:t xml:space="preserve">with backend developers to hook up with frontend apps. Leveraging REST API architecture to perform all calls from frontend. </w:t>
      </w:r>
    </w:p>
    <w:p w14:paraId="5FAD3692" w14:textId="121F6988" w:rsidR="00847D16" w:rsidRDefault="00847D16" w:rsidP="00847D16">
      <w:pPr>
        <w:tabs>
          <w:tab w:val="left" w:pos="8320"/>
        </w:tabs>
      </w:pPr>
      <w:r>
        <w:t>Responsibilities which follow as.</w:t>
      </w:r>
    </w:p>
    <w:p w14:paraId="693E8634" w14:textId="5FE20E14" w:rsidR="00847D16" w:rsidRDefault="00E06484" w:rsidP="00847D16">
      <w:pPr>
        <w:pStyle w:val="ListParagraph"/>
        <w:numPr>
          <w:ilvl w:val="0"/>
          <w:numId w:val="10"/>
        </w:numPr>
        <w:tabs>
          <w:tab w:val="left" w:pos="8320"/>
        </w:tabs>
      </w:pPr>
      <w:r>
        <w:t>Using state</w:t>
      </w:r>
      <w:r w:rsidR="00847D16">
        <w:t xml:space="preserve"> management tools such as </w:t>
      </w:r>
      <w:proofErr w:type="spellStart"/>
      <w:r w:rsidR="00847D16">
        <w:t>ReduxToolkit</w:t>
      </w:r>
      <w:proofErr w:type="spellEnd"/>
      <w:r w:rsidR="00847D16">
        <w:t>.</w:t>
      </w:r>
    </w:p>
    <w:p w14:paraId="04738C38" w14:textId="77777777" w:rsidR="00E06484" w:rsidRDefault="00847D16" w:rsidP="00E06484">
      <w:pPr>
        <w:pStyle w:val="ListParagraph"/>
        <w:numPr>
          <w:ilvl w:val="0"/>
          <w:numId w:val="10"/>
        </w:numPr>
        <w:tabs>
          <w:tab w:val="left" w:pos="8320"/>
        </w:tabs>
      </w:pPr>
      <w:r>
        <w:t xml:space="preserve">Crafting styling with handy SCSS </w:t>
      </w:r>
      <w:r w:rsidR="00E06484">
        <w:t>program.</w:t>
      </w:r>
    </w:p>
    <w:p w14:paraId="7BF17B48" w14:textId="146E0028" w:rsidR="00E06484" w:rsidRDefault="00E06484" w:rsidP="00E06484">
      <w:pPr>
        <w:pStyle w:val="ListParagraph"/>
        <w:numPr>
          <w:ilvl w:val="0"/>
          <w:numId w:val="10"/>
        </w:numPr>
        <w:tabs>
          <w:tab w:val="left" w:pos="8320"/>
        </w:tabs>
      </w:pPr>
      <w:r>
        <w:t xml:space="preserve">Versioning to track easily with </w:t>
      </w:r>
      <w:r w:rsidR="002426C7">
        <w:t>GIT.</w:t>
      </w:r>
    </w:p>
    <w:p w14:paraId="0C71B2A4" w14:textId="77FDDB43" w:rsidR="004C1DA9" w:rsidRDefault="00E06484" w:rsidP="004C1DA9">
      <w:pPr>
        <w:pStyle w:val="ListParagraph"/>
        <w:numPr>
          <w:ilvl w:val="0"/>
          <w:numId w:val="10"/>
        </w:numPr>
        <w:tabs>
          <w:tab w:val="left" w:pos="8320"/>
        </w:tabs>
      </w:pPr>
      <w:r>
        <w:t xml:space="preserve">Non compromised with quality of code through JEST unit </w:t>
      </w:r>
      <w:r w:rsidR="002426C7">
        <w:t>testing.</w:t>
      </w:r>
    </w:p>
    <w:p w14:paraId="00DF000B" w14:textId="7777777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530BF356" wp14:editId="0C830150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7324E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6115DE5" w14:textId="77777777" w:rsidR="004C1DA9" w:rsidRPr="004C1DA9" w:rsidRDefault="004C1DA9" w:rsidP="004C1DA9"/>
    <w:p w14:paraId="634BE0FF" w14:textId="77777777" w:rsidR="004C1DA9" w:rsidRPr="004C1DA9" w:rsidRDefault="00194D4F" w:rsidP="004C1DA9">
      <w:pPr>
        <w:pStyle w:val="Subtitle"/>
      </w:pPr>
      <w:sdt>
        <w:sdtPr>
          <w:id w:val="1080101502"/>
          <w:placeholder>
            <w:docPart w:val="8F288A8B92C94310A5D767B0DBEB963B"/>
          </w:placeholder>
          <w:temporary/>
          <w:showingPlcHdr/>
          <w15:appearance w15:val="hidden"/>
        </w:sdtPr>
        <w:sdtEndPr/>
        <w:sdtContent>
          <w:r w:rsidR="004C1DA9" w:rsidRPr="004C1DA9">
            <w:t>education</w:t>
          </w:r>
        </w:sdtContent>
      </w:sdt>
    </w:p>
    <w:p w14:paraId="710394EC" w14:textId="77777777" w:rsidR="004C1DA9" w:rsidRDefault="004C1DA9" w:rsidP="001015E3"/>
    <w:p w14:paraId="31750D1C" w14:textId="2292288D" w:rsidR="004C1DA9" w:rsidRPr="0070176A" w:rsidRDefault="002426C7" w:rsidP="001015E3">
      <w:r>
        <w:t>Aug 2018 – July 2022</w:t>
      </w:r>
    </w:p>
    <w:p w14:paraId="7284A9E2" w14:textId="4C865C0E" w:rsidR="004C1DA9" w:rsidRPr="004C1DA9" w:rsidRDefault="002426C7" w:rsidP="004C1DA9">
      <w:pPr>
        <w:pStyle w:val="Heading2"/>
      </w:pPr>
      <w:r>
        <w:t xml:space="preserve">Bachelor of technology, </w:t>
      </w:r>
      <w:r>
        <w:rPr>
          <w:b w:val="0"/>
          <w:bCs/>
        </w:rPr>
        <w:t>Electrical</w:t>
      </w:r>
      <w:r>
        <w:rPr>
          <w:rStyle w:val="NotBold"/>
        </w:rPr>
        <w:t xml:space="preserve"> Engineering, RGPV, Bhopal</w:t>
      </w:r>
    </w:p>
    <w:p w14:paraId="66764493" w14:textId="77777777" w:rsidR="004C1DA9" w:rsidRDefault="004C1DA9" w:rsidP="004C1DA9"/>
    <w:p w14:paraId="283F0342" w14:textId="178592CD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18D61017" wp14:editId="6733F468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9F7516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38BEB38" w14:textId="5E431614" w:rsidR="004A4CB8" w:rsidRDefault="004A4CB8">
      <w:pPr>
        <w:pStyle w:val="Subtitle"/>
      </w:pPr>
      <w:r>
        <w:t>CERTIFICATIONS</w:t>
      </w:r>
    </w:p>
    <w:p w14:paraId="406E3BE6" w14:textId="77777777" w:rsidR="004A4CB8" w:rsidRDefault="004A4CB8" w:rsidP="004A4CB8"/>
    <w:p w14:paraId="4F6D7287" w14:textId="492DE75D" w:rsidR="002426C7" w:rsidRDefault="004A4CB8" w:rsidP="004A4CB8">
      <w:r>
        <w:t>ReactJS (</w:t>
      </w:r>
      <w:r w:rsidR="002426C7">
        <w:t xml:space="preserve">hacker </w:t>
      </w:r>
      <w:proofErr w:type="gramStart"/>
      <w:r w:rsidR="002426C7">
        <w:t xml:space="preserve">rank)   </w:t>
      </w:r>
      <w:proofErr w:type="gramEnd"/>
      <w:r w:rsidR="002426C7">
        <w:t xml:space="preserve">        </w:t>
      </w:r>
      <w:r>
        <w:t xml:space="preserve">Microsoft Azure </w:t>
      </w:r>
      <w:r w:rsidR="002426C7">
        <w:t xml:space="preserve">AZ- 900 </w:t>
      </w:r>
      <w:r w:rsidR="006C5D3B">
        <w:t xml:space="preserve">    </w:t>
      </w:r>
    </w:p>
    <w:p w14:paraId="717C7AAD" w14:textId="77777777" w:rsidR="002426C7" w:rsidRPr="004A4CB8" w:rsidRDefault="002426C7" w:rsidP="004A4CB8"/>
    <w:p w14:paraId="146CCF93" w14:textId="77777777" w:rsidR="004C1DA9" w:rsidRDefault="00194D4F" w:rsidP="004C1DA9">
      <w:pPr>
        <w:pStyle w:val="Subtitle"/>
      </w:pPr>
      <w:sdt>
        <w:sdtPr>
          <w:id w:val="872966174"/>
          <w:placeholder>
            <w:docPart w:val="76B4485FA51E4546BCA3AB4D1111AB7D"/>
          </w:placeholder>
          <w:temporary/>
          <w:showingPlcHdr/>
          <w15:appearance w15:val="hidden"/>
        </w:sdtPr>
        <w:sdtEndPr/>
        <w:sdtContent>
          <w:r w:rsidR="004C1DA9" w:rsidRPr="00802B72">
            <w:t>SKILLS</w:t>
          </w:r>
        </w:sdtContent>
      </w:sdt>
    </w:p>
    <w:p w14:paraId="2D63F0A7" w14:textId="77777777" w:rsidR="004C1DA9" w:rsidRDefault="004C1DA9" w:rsidP="004C1DA9">
      <w:pPr>
        <w:tabs>
          <w:tab w:val="left" w:pos="720"/>
          <w:tab w:val="left" w:pos="9990"/>
        </w:tabs>
      </w:pPr>
    </w:p>
    <w:p w14:paraId="6E13FD9F" w14:textId="75F9987A" w:rsidR="004C1DA9" w:rsidRPr="004C1DA9" w:rsidRDefault="00E06484" w:rsidP="004C1DA9">
      <w:pPr>
        <w:pStyle w:val="Skills"/>
      </w:pPr>
      <w:r>
        <w:t xml:space="preserve">JavaScript              </w:t>
      </w:r>
      <w:r w:rsidR="004A4CB8">
        <w:t xml:space="preserve">  </w:t>
      </w:r>
      <w:r>
        <w:t xml:space="preserve">ReactJS </w:t>
      </w:r>
      <w:r w:rsidR="004C1DA9" w:rsidRPr="004C1DA9">
        <w:tab/>
      </w:r>
      <w:r w:rsidR="004A4CB8">
        <w:t xml:space="preserve">GIT </w:t>
      </w:r>
      <w:r>
        <w:t xml:space="preserve"> </w:t>
      </w:r>
      <w:r w:rsidR="004A4CB8">
        <w:t xml:space="preserve">                                          JEST                           Python  </w:t>
      </w:r>
    </w:p>
    <w:p w14:paraId="31CFA994" w14:textId="4916258E" w:rsidR="004A4CB8" w:rsidRDefault="00E06484" w:rsidP="004A4CB8">
      <w:pPr>
        <w:pStyle w:val="Skills"/>
      </w:pPr>
      <w:r>
        <w:t xml:space="preserve">Nodejs                      </w:t>
      </w:r>
      <w:sdt>
        <w:sdtPr>
          <w:id w:val="2010485649"/>
          <w:placeholder>
            <w:docPart w:val="1AA1B26DF57347BDB4AD2C84DDEE37E5"/>
          </w:placeholder>
          <w:temporary/>
          <w:showingPlcHdr/>
          <w15:appearance w15:val="hidden"/>
        </w:sdtPr>
        <w:sdtEndPr/>
        <w:sdtContent>
          <w:r w:rsidR="004C1DA9" w:rsidRPr="0070176A">
            <w:t>Problem-solving</w:t>
          </w:r>
        </w:sdtContent>
      </w:sdt>
      <w:r w:rsidR="004C1DA9">
        <w:t xml:space="preserve"> </w:t>
      </w:r>
      <w:r w:rsidR="004C1DA9">
        <w:tab/>
      </w:r>
      <w:r w:rsidR="004A4CB8">
        <w:t>HTML5 / CSS / SCSS            POSTMAN</w:t>
      </w:r>
      <w:bookmarkEnd w:id="0"/>
      <w:r w:rsidR="004A4CB8">
        <w:t xml:space="preserve">         </w:t>
      </w:r>
      <w:r w:rsidR="002426C7">
        <w:t xml:space="preserve">       </w:t>
      </w:r>
    </w:p>
    <w:p w14:paraId="5A453A93" w14:textId="77777777" w:rsidR="004A4CB8" w:rsidRDefault="004A4CB8" w:rsidP="004A4CB8">
      <w:pPr>
        <w:pStyle w:val="Skills"/>
      </w:pPr>
    </w:p>
    <w:p w14:paraId="617340A5" w14:textId="5047442E" w:rsidR="00340C75" w:rsidRPr="00F5689F" w:rsidRDefault="004A4CB8" w:rsidP="004A4CB8">
      <w:pPr>
        <w:pStyle w:val="Skills"/>
      </w:pPr>
      <w:r>
        <w:t xml:space="preserve">       </w:t>
      </w:r>
    </w:p>
    <w:sectPr w:rsidR="00340C75" w:rsidRPr="00F5689F" w:rsidSect="00031E11">
      <w:footerReference w:type="default" r:id="rId10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FFF9" w14:textId="77777777" w:rsidR="00E37703" w:rsidRDefault="00E37703" w:rsidP="002F6CB9">
      <w:pPr>
        <w:spacing w:line="240" w:lineRule="auto"/>
      </w:pPr>
      <w:r>
        <w:separator/>
      </w:r>
    </w:p>
  </w:endnote>
  <w:endnote w:type="continuationSeparator" w:id="0">
    <w:p w14:paraId="4F663D57" w14:textId="77777777" w:rsidR="00E37703" w:rsidRDefault="00E37703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A8A6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2082" w14:textId="77777777" w:rsidR="00E37703" w:rsidRDefault="00E37703" w:rsidP="002F6CB9">
      <w:pPr>
        <w:spacing w:line="240" w:lineRule="auto"/>
      </w:pPr>
      <w:r>
        <w:separator/>
      </w:r>
    </w:p>
  </w:footnote>
  <w:footnote w:type="continuationSeparator" w:id="0">
    <w:p w14:paraId="4E247CE8" w14:textId="77777777" w:rsidR="00E37703" w:rsidRDefault="00E37703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35D327C"/>
    <w:multiLevelType w:val="hybridMultilevel"/>
    <w:tmpl w:val="11BE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F2E56"/>
    <w:multiLevelType w:val="hybridMultilevel"/>
    <w:tmpl w:val="C1FA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C855FA2"/>
    <w:multiLevelType w:val="hybridMultilevel"/>
    <w:tmpl w:val="0704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7"/>
  </w:num>
  <w:num w:numId="3" w16cid:durableId="1422919832">
    <w:abstractNumId w:val="6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9"/>
  </w:num>
  <w:num w:numId="7" w16cid:durableId="50083107">
    <w:abstractNumId w:val="0"/>
  </w:num>
  <w:num w:numId="8" w16cid:durableId="838665455">
    <w:abstractNumId w:val="8"/>
  </w:num>
  <w:num w:numId="9" w16cid:durableId="750661476">
    <w:abstractNumId w:val="5"/>
  </w:num>
  <w:num w:numId="10" w16cid:durableId="502473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03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426C7"/>
    <w:rsid w:val="00254C21"/>
    <w:rsid w:val="00256C9B"/>
    <w:rsid w:val="00271A92"/>
    <w:rsid w:val="00292A11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7776E"/>
    <w:rsid w:val="00496677"/>
    <w:rsid w:val="00497CE6"/>
    <w:rsid w:val="004A389E"/>
    <w:rsid w:val="004A4CB8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C5D3B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33EA3"/>
    <w:rsid w:val="008436F9"/>
    <w:rsid w:val="00847D16"/>
    <w:rsid w:val="00851431"/>
    <w:rsid w:val="008539E9"/>
    <w:rsid w:val="0086291E"/>
    <w:rsid w:val="008F10E7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40D2B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06484"/>
    <w:rsid w:val="00E37703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5F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7208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4B820489F64A20AFF44F1C2E5E1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EF82-428B-4E3F-85F0-291699E59404}"/>
      </w:docPartPr>
      <w:docPartBody>
        <w:p w:rsidR="003A1704" w:rsidRDefault="003A1704">
          <w:pPr>
            <w:pStyle w:val="814B820489F64A20AFF44F1C2E5E1803"/>
          </w:pPr>
          <w:r w:rsidRPr="004C1DA9">
            <w:t>EXPERIENCE</w:t>
          </w:r>
        </w:p>
      </w:docPartBody>
    </w:docPart>
    <w:docPart>
      <w:docPartPr>
        <w:name w:val="8F288A8B92C94310A5D767B0DBEB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F6EEA-987C-4CE7-8A3B-9B5CB0491116}"/>
      </w:docPartPr>
      <w:docPartBody>
        <w:p w:rsidR="003A1704" w:rsidRDefault="003A1704">
          <w:pPr>
            <w:pStyle w:val="8F288A8B92C94310A5D767B0DBEB963B"/>
          </w:pPr>
          <w:r w:rsidRPr="004C1DA9">
            <w:t>education</w:t>
          </w:r>
        </w:p>
      </w:docPartBody>
    </w:docPart>
    <w:docPart>
      <w:docPartPr>
        <w:name w:val="76B4485FA51E4546BCA3AB4D1111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06D37-F0BD-4047-970B-520259B87AA8}"/>
      </w:docPartPr>
      <w:docPartBody>
        <w:p w:rsidR="003A1704" w:rsidRDefault="003A1704">
          <w:pPr>
            <w:pStyle w:val="76B4485FA51E4546BCA3AB4D1111AB7D"/>
          </w:pPr>
          <w:r w:rsidRPr="00802B72">
            <w:t>SKILLS</w:t>
          </w:r>
        </w:p>
      </w:docPartBody>
    </w:docPart>
    <w:docPart>
      <w:docPartPr>
        <w:name w:val="1AA1B26DF57347BDB4AD2C84DDEE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3683-A69A-49FA-93C1-523777CB2640}"/>
      </w:docPartPr>
      <w:docPartBody>
        <w:p w:rsidR="003A1704" w:rsidRDefault="003A1704">
          <w:pPr>
            <w:pStyle w:val="1AA1B26DF57347BDB4AD2C84DDEE37E5"/>
          </w:pPr>
          <w:r w:rsidRPr="0070176A">
            <w:t>Problem-solving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04"/>
    <w:rsid w:val="003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4DEF7935A4A60B23DACE82328DAAD">
    <w:name w:val="FE74DEF7935A4A60B23DACE82328DAAD"/>
  </w:style>
  <w:style w:type="paragraph" w:customStyle="1" w:styleId="798FF30284F04CDAAC2965752DA40962">
    <w:name w:val="798FF30284F04CDAAC2965752DA40962"/>
  </w:style>
  <w:style w:type="paragraph" w:customStyle="1" w:styleId="4FBB62A1B8E94F77B66B656701511F45">
    <w:name w:val="4FBB62A1B8E94F77B66B656701511F45"/>
  </w:style>
  <w:style w:type="paragraph" w:customStyle="1" w:styleId="DF42A3B0964D48A0BE01CA02DC44C117">
    <w:name w:val="DF42A3B0964D48A0BE01CA02DC44C117"/>
  </w:style>
  <w:style w:type="paragraph" w:customStyle="1" w:styleId="4B6A76FB10614515B237F303FE7CEC2B">
    <w:name w:val="4B6A76FB10614515B237F303FE7CEC2B"/>
  </w:style>
  <w:style w:type="paragraph" w:customStyle="1" w:styleId="814B820489F64A20AFF44F1C2E5E1803">
    <w:name w:val="814B820489F64A20AFF44F1C2E5E1803"/>
  </w:style>
  <w:style w:type="paragraph" w:customStyle="1" w:styleId="FF2443E585AA40448FC3A5E202A4B3E8">
    <w:name w:val="FF2443E585AA40448FC3A5E202A4B3E8"/>
  </w:style>
  <w:style w:type="paragraph" w:customStyle="1" w:styleId="F95C8752C13B4634BE9B54D016F8D903">
    <w:name w:val="F95C8752C13B4634BE9B54D016F8D903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52B1586EF5C1407A83041C83358B9CC2">
    <w:name w:val="52B1586EF5C1407A83041C83358B9CC2"/>
  </w:style>
  <w:style w:type="paragraph" w:customStyle="1" w:styleId="89D2FF0892EF48D5A2A825B73A580E0F">
    <w:name w:val="89D2FF0892EF48D5A2A825B73A580E0F"/>
  </w:style>
  <w:style w:type="paragraph" w:customStyle="1" w:styleId="FE5069BADB874329A0BE775D2A499AD5">
    <w:name w:val="FE5069BADB874329A0BE775D2A499AD5"/>
  </w:style>
  <w:style w:type="paragraph" w:customStyle="1" w:styleId="781B330987544171B7740D049EF7FD43">
    <w:name w:val="781B330987544171B7740D049EF7FD43"/>
  </w:style>
  <w:style w:type="paragraph" w:customStyle="1" w:styleId="D0E4218F1EC84CC9ABE02F96B4F79AED">
    <w:name w:val="D0E4218F1EC84CC9ABE02F96B4F79AED"/>
  </w:style>
  <w:style w:type="paragraph" w:customStyle="1" w:styleId="C3ED5F3FB20C4E5EB23DCC186E91AA6E">
    <w:name w:val="C3ED5F3FB20C4E5EB23DCC186E91AA6E"/>
  </w:style>
  <w:style w:type="paragraph" w:customStyle="1" w:styleId="B9F578E8894F4D84BD86A991244634BB">
    <w:name w:val="B9F578E8894F4D84BD86A991244634BB"/>
  </w:style>
  <w:style w:type="paragraph" w:customStyle="1" w:styleId="E8EF47DB0789497FBCCD546AAF6229D7">
    <w:name w:val="E8EF47DB0789497FBCCD546AAF6229D7"/>
  </w:style>
  <w:style w:type="paragraph" w:customStyle="1" w:styleId="9AC9A50C21394303BF93E597510BF252">
    <w:name w:val="9AC9A50C21394303BF93E597510BF252"/>
  </w:style>
  <w:style w:type="paragraph" w:customStyle="1" w:styleId="B458E12A1FA04C3C9E028D00472D3779">
    <w:name w:val="B458E12A1FA04C3C9E028D00472D3779"/>
  </w:style>
  <w:style w:type="paragraph" w:customStyle="1" w:styleId="8F288A8B92C94310A5D767B0DBEB963B">
    <w:name w:val="8F288A8B92C94310A5D767B0DBEB963B"/>
  </w:style>
  <w:style w:type="paragraph" w:customStyle="1" w:styleId="ED74004018174105AB2878675140EE8C">
    <w:name w:val="ED74004018174105AB2878675140EE8C"/>
  </w:style>
  <w:style w:type="paragraph" w:customStyle="1" w:styleId="D300C90851F2449B8A46143FEB1F5CDB">
    <w:name w:val="D300C90851F2449B8A46143FEB1F5CDB"/>
  </w:style>
  <w:style w:type="character" w:customStyle="1" w:styleId="NotBold">
    <w:name w:val="Not Bold"/>
    <w:uiPriority w:val="1"/>
    <w:qFormat/>
    <w:rPr>
      <w:b/>
    </w:rPr>
  </w:style>
  <w:style w:type="paragraph" w:customStyle="1" w:styleId="6B17F82A2C994CB290B6FEBAD162B998">
    <w:name w:val="6B17F82A2C994CB290B6FEBAD162B998"/>
  </w:style>
  <w:style w:type="paragraph" w:customStyle="1" w:styleId="76B4485FA51E4546BCA3AB4D1111AB7D">
    <w:name w:val="76B4485FA51E4546BCA3AB4D1111AB7D"/>
  </w:style>
  <w:style w:type="paragraph" w:customStyle="1" w:styleId="5F1B9CE4EDFA48F996833F0622A14107">
    <w:name w:val="5F1B9CE4EDFA48F996833F0622A14107"/>
  </w:style>
  <w:style w:type="paragraph" w:customStyle="1" w:styleId="C770B309BB644FFFB018AA94E8087622">
    <w:name w:val="C770B309BB644FFFB018AA94E8087622"/>
  </w:style>
  <w:style w:type="paragraph" w:customStyle="1" w:styleId="97F2ED9BA3564ABC8D50394AE347D516">
    <w:name w:val="97F2ED9BA3564ABC8D50394AE347D516"/>
  </w:style>
  <w:style w:type="paragraph" w:customStyle="1" w:styleId="B6EA146905FD4F989D2F905BDA7BC82E">
    <w:name w:val="B6EA146905FD4F989D2F905BDA7BC82E"/>
  </w:style>
  <w:style w:type="paragraph" w:customStyle="1" w:styleId="1AA1B26DF57347BDB4AD2C84DDEE37E5">
    <w:name w:val="1AA1B26DF57347BDB4AD2C84DDEE37E5"/>
  </w:style>
  <w:style w:type="paragraph" w:customStyle="1" w:styleId="B68C6F29A03B488F87D94FC7AC31BBE2">
    <w:name w:val="B68C6F29A03B488F87D94FC7AC31BBE2"/>
  </w:style>
  <w:style w:type="paragraph" w:customStyle="1" w:styleId="B1F001BF1F8F431F93041C3EE4B06E08">
    <w:name w:val="B1F001BF1F8F431F93041C3EE4B06E08"/>
    <w:rsid w:val="003A1704"/>
  </w:style>
  <w:style w:type="paragraph" w:customStyle="1" w:styleId="BD3FBC81AE754A7486B8AC4C90425DE7">
    <w:name w:val="BD3FBC81AE754A7486B8AC4C90425DE7"/>
    <w:rsid w:val="003A1704"/>
  </w:style>
  <w:style w:type="paragraph" w:customStyle="1" w:styleId="576316ACD9304ED4A217E305372AE4E5">
    <w:name w:val="576316ACD9304ED4A217E305372AE4E5"/>
    <w:rsid w:val="003A1704"/>
  </w:style>
  <w:style w:type="paragraph" w:customStyle="1" w:styleId="C5E4804D20374523B01BC369B393058B">
    <w:name w:val="C5E4804D20374523B01BC369B393058B"/>
    <w:rsid w:val="003A1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2023-12-07T11:41:00Z</dcterms:created>
  <dcterms:modified xsi:type="dcterms:W3CDTF">2023-12-07T11:41:00Z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